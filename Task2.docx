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EF30AB" w:rsidP="00EF30AB">
      <w:pPr>
        <w:pStyle w:val="1"/>
        <w:bidi/>
        <w:jc w:val="right"/>
      </w:pPr>
      <w:r>
        <w:t>Task2</w:t>
      </w:r>
    </w:p>
    <w:p w:rsidR="00EF30AB" w:rsidRDefault="00EF30AB" w:rsidP="00EF30AB">
      <w:pPr>
        <w:pStyle w:val="afff1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الهيكل العام للملف:</w:t>
      </w:r>
      <w:r>
        <w:rPr>
          <w:sz w:val="28"/>
          <w:szCs w:val="28"/>
        </w:rPr>
        <w:t>Control.html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>&lt;!DOCTYPE html&gt;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>&lt;html lang="en"&gt;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>&lt;head&gt;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&lt;meta charset="UTF-8"&gt;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&lt;meta name="viewport" content="width=device-width, initial-scale=1.0"&gt;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&lt;title&gt;Robot Control&lt;/title&gt;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&lt;style&gt;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body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display: flex;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justify-content: center;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align-items: center;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height: 100vh;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margin: 0;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    background-color: #f0f8ff; /* </w:t>
      </w:r>
      <w:r w:rsidRPr="00EF30AB">
        <w:rPr>
          <w:sz w:val="18"/>
          <w:szCs w:val="18"/>
          <w:rtl/>
        </w:rPr>
        <w:t>لون الخلفية: أليس بلو</w:t>
      </w:r>
      <w:r w:rsidRPr="00EF30AB">
        <w:rPr>
          <w:sz w:val="18"/>
          <w:szCs w:val="18"/>
        </w:rPr>
        <w:t xml:space="preserve"> */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flex-direction: column;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font-family: Arial, sans-serif;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}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#controls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display: grid;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grid-template-columns: 1fr 1fr 1fr;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gap: 20px;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align-items: center;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}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button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padding: 20px;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font-size: 18px;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    border: 2px solid #2c3e50; /* </w:t>
      </w:r>
      <w:r w:rsidRPr="00EF30AB">
        <w:rPr>
          <w:sz w:val="18"/>
          <w:szCs w:val="18"/>
          <w:rtl/>
        </w:rPr>
        <w:t>لون الحدود: أزرق داكن</w:t>
      </w:r>
      <w:r w:rsidRPr="00EF30AB">
        <w:rPr>
          <w:sz w:val="18"/>
          <w:szCs w:val="18"/>
        </w:rPr>
        <w:t xml:space="preserve"> */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border-radius: 50%;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    background-color: #3498db; /* </w:t>
      </w:r>
      <w:r w:rsidRPr="00EF30AB">
        <w:rPr>
          <w:sz w:val="18"/>
          <w:szCs w:val="18"/>
          <w:rtl/>
        </w:rPr>
        <w:t>لون الخلفية: أزرق</w:t>
      </w:r>
      <w:r w:rsidRPr="00EF30AB">
        <w:rPr>
          <w:sz w:val="18"/>
          <w:szCs w:val="18"/>
        </w:rPr>
        <w:t xml:space="preserve"> */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color: #fff;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cursor: pointer;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transition: background-color 0.3s, transform 0.3s;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}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button:hover {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    background-color: #2980b9; /* </w:t>
      </w:r>
      <w:r w:rsidRPr="00EF30AB">
        <w:rPr>
          <w:sz w:val="18"/>
          <w:szCs w:val="18"/>
          <w:rtl/>
        </w:rPr>
        <w:t>لون الخلفية عند التمرير: أزرق داكن</w:t>
      </w:r>
      <w:r w:rsidRPr="00EF30AB">
        <w:rPr>
          <w:sz w:val="18"/>
          <w:szCs w:val="18"/>
        </w:rPr>
        <w:t xml:space="preserve"> */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transform: scale(1.1);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}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.forward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grid-column: 2;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}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.left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grid-column: 1;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}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.stop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grid-column: 2;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}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.right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grid-column: 3;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}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.backward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grid-column: 2;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}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&lt;/style&gt;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>&lt;/head&gt;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>&lt;body&gt;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&lt;div id="controls"&gt;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&lt;button class="forward" onclick="sendCommand('forward')"&gt;↑&lt;/button&gt;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&lt;button class="left" onclick="sendCommand('left')"&gt;←&lt;/button&gt;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&lt;button class="stop" onclick="sendCommand('stop')"&gt;⏹&lt;/button&gt;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lastRenderedPageBreak/>
        <w:t xml:space="preserve">        &lt;button class="right" onclick="sendCommand('right')"&gt;→&lt;/button&gt;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&lt;button class="backward" onclick="sendCommand('backward')"&gt;↓&lt;/button&gt;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&lt;/div&gt;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&lt;script&gt;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async function sendCommand(command)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try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const response = await fetch('control.php',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    method: 'POST',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    headers: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        'Content-Type': 'application/json'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            },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    body: JSON.stringify({ command: command })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        });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if (!response.ok)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    throw new Error('Network response was not ok ' + response.statusText);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        }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const data = await response.json();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console.log('Success:', data);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        // </w:t>
      </w:r>
      <w:r w:rsidRPr="00EF30AB">
        <w:rPr>
          <w:sz w:val="18"/>
          <w:szCs w:val="18"/>
          <w:rtl/>
        </w:rPr>
        <w:t>تخزين الأمر في</w:t>
      </w:r>
      <w:r w:rsidRPr="00EF30AB">
        <w:rPr>
          <w:sz w:val="18"/>
          <w:szCs w:val="18"/>
        </w:rPr>
        <w:t xml:space="preserve"> localStorage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localStorage.setItem('lastCommand', command);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        // </w:t>
      </w:r>
      <w:r w:rsidRPr="00EF30AB">
        <w:rPr>
          <w:sz w:val="18"/>
          <w:szCs w:val="18"/>
          <w:rtl/>
        </w:rPr>
        <w:t>إعادة التوجيه إلى صفحة النتيجة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window.location.href = 'result.html';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} catch (error) {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            console.error('Error:', error);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    }</w:t>
      </w:r>
    </w:p>
    <w:p w:rsidR="00EF30AB" w:rsidRPr="00EF30AB" w:rsidRDefault="00EF30AB" w:rsidP="00EF30AB">
      <w:pPr>
        <w:pStyle w:val="afff1"/>
        <w:rPr>
          <w:sz w:val="18"/>
          <w:szCs w:val="18"/>
          <w:rtl/>
        </w:rPr>
      </w:pPr>
      <w:r w:rsidRPr="00EF30AB">
        <w:rPr>
          <w:sz w:val="18"/>
          <w:szCs w:val="18"/>
        </w:rPr>
        <w:t xml:space="preserve">        }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 xml:space="preserve">    &lt;/script&gt;</w:t>
      </w:r>
    </w:p>
    <w:p w:rsidR="00EF30AB" w:rsidRPr="00EF30AB" w:rsidRDefault="00EF30AB" w:rsidP="00EF30AB">
      <w:pPr>
        <w:pStyle w:val="afff1"/>
        <w:rPr>
          <w:sz w:val="18"/>
          <w:szCs w:val="18"/>
        </w:rPr>
      </w:pPr>
      <w:r w:rsidRPr="00EF30AB">
        <w:rPr>
          <w:sz w:val="18"/>
          <w:szCs w:val="18"/>
        </w:rPr>
        <w:t>&lt;/body&gt;</w:t>
      </w:r>
    </w:p>
    <w:p w:rsidR="00EF30AB" w:rsidRDefault="00EF30AB" w:rsidP="00EF30AB">
      <w:pPr>
        <w:pStyle w:val="afff1"/>
        <w:bidi/>
        <w:jc w:val="right"/>
        <w:rPr>
          <w:sz w:val="18"/>
          <w:szCs w:val="18"/>
          <w:rtl/>
        </w:rPr>
      </w:pPr>
      <w:r w:rsidRPr="00EF30AB">
        <w:rPr>
          <w:sz w:val="18"/>
          <w:szCs w:val="18"/>
          <w:rtl/>
        </w:rPr>
        <w:t>&lt;/</w:t>
      </w:r>
      <w:r w:rsidRPr="00EF30AB">
        <w:rPr>
          <w:sz w:val="18"/>
          <w:szCs w:val="18"/>
        </w:rPr>
        <w:t>html</w:t>
      </w:r>
      <w:r w:rsidRPr="00EF30AB">
        <w:rPr>
          <w:sz w:val="18"/>
          <w:szCs w:val="18"/>
          <w:rtl/>
        </w:rPr>
        <w:t>&gt;</w:t>
      </w:r>
    </w:p>
    <w:p w:rsidR="00EF30AB" w:rsidRDefault="00EF30AB" w:rsidP="00EF30AB">
      <w:pPr>
        <w:pStyle w:val="afff1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الهيكل العام للملف:</w:t>
      </w:r>
      <w:r w:rsidR="00FF7730">
        <w:rPr>
          <w:sz w:val="28"/>
          <w:szCs w:val="28"/>
        </w:rPr>
        <w:t>result.html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>&lt;!DOCTYPE html&gt;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>&lt;html lang="en"&gt;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>&lt;head&gt;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 xml:space="preserve">    &lt;meta charset="UTF-8"&gt;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 xml:space="preserve">    &lt;meta name="viewport" content="width=device-width, initial-scale=1.0"&gt;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 xml:space="preserve">    &lt;title&gt;Command Result&lt;/title&gt;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>&lt;/head&gt;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>&lt;body&gt;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 xml:space="preserve">    &lt;h1&gt;Last Command&lt;/h1&gt;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 xml:space="preserve">    &lt;p id="command"&gt;No command received&lt;/p&gt;</w:t>
      </w:r>
    </w:p>
    <w:p w:rsidR="00FF7730" w:rsidRPr="00FF7730" w:rsidRDefault="00FF7730" w:rsidP="00FF7730">
      <w:pPr>
        <w:pStyle w:val="afff1"/>
        <w:rPr>
          <w:sz w:val="20"/>
          <w:szCs w:val="20"/>
          <w:rtl/>
        </w:rPr>
      </w:pP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 xml:space="preserve">    &lt;script&gt;</w:t>
      </w:r>
    </w:p>
    <w:p w:rsidR="00FF7730" w:rsidRPr="00FF7730" w:rsidRDefault="00FF7730" w:rsidP="00FF7730">
      <w:pPr>
        <w:pStyle w:val="afff1"/>
        <w:rPr>
          <w:sz w:val="20"/>
          <w:szCs w:val="20"/>
          <w:rtl/>
        </w:rPr>
      </w:pPr>
      <w:r w:rsidRPr="00FF7730">
        <w:rPr>
          <w:sz w:val="20"/>
          <w:szCs w:val="20"/>
        </w:rPr>
        <w:t xml:space="preserve">        // </w:t>
      </w:r>
      <w:r w:rsidRPr="00FF7730">
        <w:rPr>
          <w:sz w:val="20"/>
          <w:szCs w:val="20"/>
          <w:rtl/>
        </w:rPr>
        <w:t>الحصول على الأمر من</w:t>
      </w:r>
      <w:r w:rsidRPr="00FF7730">
        <w:rPr>
          <w:sz w:val="20"/>
          <w:szCs w:val="20"/>
        </w:rPr>
        <w:t xml:space="preserve"> localStorage </w:t>
      </w:r>
      <w:r w:rsidRPr="00FF7730">
        <w:rPr>
          <w:sz w:val="20"/>
          <w:szCs w:val="20"/>
          <w:rtl/>
        </w:rPr>
        <w:t>وعرضه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 xml:space="preserve">        document.getElementById('command').textContent = localStorage.getItem('lastCommand') || 'No command received';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 xml:space="preserve">    &lt;/script&gt;</w:t>
      </w:r>
    </w:p>
    <w:p w:rsidR="00FF7730" w:rsidRPr="00FF7730" w:rsidRDefault="00FF7730" w:rsidP="00FF7730">
      <w:pPr>
        <w:pStyle w:val="afff1"/>
        <w:rPr>
          <w:sz w:val="20"/>
          <w:szCs w:val="20"/>
        </w:rPr>
      </w:pPr>
      <w:r w:rsidRPr="00FF7730">
        <w:rPr>
          <w:sz w:val="20"/>
          <w:szCs w:val="20"/>
        </w:rPr>
        <w:t>&lt;/body&gt;</w:t>
      </w:r>
    </w:p>
    <w:p w:rsidR="00FF7730" w:rsidRPr="00FF7730" w:rsidRDefault="00FF7730" w:rsidP="00FF7730">
      <w:pPr>
        <w:pStyle w:val="afff1"/>
        <w:bidi/>
        <w:jc w:val="right"/>
        <w:rPr>
          <w:rFonts w:hint="cs"/>
          <w:sz w:val="20"/>
          <w:szCs w:val="20"/>
          <w:rtl/>
        </w:rPr>
      </w:pPr>
      <w:r w:rsidRPr="00FF7730">
        <w:rPr>
          <w:sz w:val="20"/>
          <w:szCs w:val="20"/>
          <w:rtl/>
        </w:rPr>
        <w:t>&lt;/</w:t>
      </w:r>
      <w:r w:rsidRPr="00FF7730">
        <w:rPr>
          <w:sz w:val="20"/>
          <w:szCs w:val="20"/>
        </w:rPr>
        <w:t>html</w:t>
      </w:r>
      <w:r w:rsidRPr="00FF7730">
        <w:rPr>
          <w:sz w:val="20"/>
          <w:szCs w:val="20"/>
          <w:rtl/>
        </w:rPr>
        <w:t>&gt;</w:t>
      </w:r>
      <w:bookmarkStart w:id="0" w:name="_GoBack"/>
      <w:bookmarkEnd w:id="0"/>
    </w:p>
    <w:sectPr w:rsidR="00FF7730" w:rsidRPr="00FF7730" w:rsidSect="00BA7F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0F4" w:rsidRDefault="00EA10F4" w:rsidP="005056EF">
      <w:r>
        <w:separator/>
      </w:r>
    </w:p>
  </w:endnote>
  <w:endnote w:type="continuationSeparator" w:id="0">
    <w:p w:rsidR="00EA10F4" w:rsidRDefault="00EA10F4" w:rsidP="0050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0F4" w:rsidRDefault="00EA10F4" w:rsidP="005056EF">
      <w:r>
        <w:separator/>
      </w:r>
    </w:p>
  </w:footnote>
  <w:footnote w:type="continuationSeparator" w:id="0">
    <w:p w:rsidR="00EA10F4" w:rsidRDefault="00EA10F4" w:rsidP="00505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164971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38114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E01A5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7EE71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68A36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7E116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185A4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FE202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80367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0514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5F2A6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72B21C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CA3295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المقالة %1."/>
      <w:lvlJc w:val="left"/>
      <w:pPr>
        <w:ind w:left="0" w:firstLine="0"/>
      </w:pPr>
    </w:lvl>
    <w:lvl w:ilvl="1">
      <w:start w:val="1"/>
      <w:numFmt w:val="decimalZero"/>
      <w:isLgl/>
      <w:lvlText w:val="القسم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22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ar-SA" w:vendorID="64" w:dllVersion="131078" w:nlCheck="1" w:checkStyle="0"/>
  <w:activeWritingStyle w:appName="MSWord" w:lang="en-US" w:vendorID="64" w:dllVersion="131078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AB"/>
    <w:rsid w:val="005056EF"/>
    <w:rsid w:val="00645252"/>
    <w:rsid w:val="00681444"/>
    <w:rsid w:val="006A260B"/>
    <w:rsid w:val="006D3D74"/>
    <w:rsid w:val="0083569A"/>
    <w:rsid w:val="00A9204E"/>
    <w:rsid w:val="00AD12F5"/>
    <w:rsid w:val="00BA7FE0"/>
    <w:rsid w:val="00EA10F4"/>
    <w:rsid w:val="00EF30AB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ar-S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056EF"/>
    <w:rPr>
      <w:rFonts w:ascii="Tahoma" w:hAnsi="Tahoma" w:cs="Tahoma"/>
    </w:rPr>
  </w:style>
  <w:style w:type="paragraph" w:styleId="1">
    <w:name w:val="heading 1"/>
    <w:basedOn w:val="a2"/>
    <w:next w:val="a2"/>
    <w:link w:val="1Char"/>
    <w:uiPriority w:val="9"/>
    <w:qFormat/>
    <w:rsid w:val="005056EF"/>
    <w:pPr>
      <w:keepNext/>
      <w:keepLines/>
      <w:spacing w:before="240"/>
      <w:outlineLvl w:val="0"/>
    </w:pPr>
    <w:rPr>
      <w:rFonts w:eastAsiaTheme="majorEastAsia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5056EF"/>
    <w:pPr>
      <w:keepNext/>
      <w:keepLines/>
      <w:spacing w:before="40"/>
      <w:outlineLvl w:val="1"/>
    </w:pPr>
    <w:rPr>
      <w:rFonts w:eastAsiaTheme="majorEastAsia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5056EF"/>
    <w:pPr>
      <w:keepNext/>
      <w:keepLines/>
      <w:spacing w:before="40"/>
      <w:outlineLvl w:val="2"/>
    </w:pPr>
    <w:rPr>
      <w:rFonts w:eastAsiaTheme="majorEastAsia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5056EF"/>
    <w:pPr>
      <w:keepNext/>
      <w:keepLines/>
      <w:spacing w:before="40"/>
      <w:outlineLvl w:val="3"/>
    </w:pPr>
    <w:rPr>
      <w:rFonts w:eastAsiaTheme="majorEastAsia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5056EF"/>
    <w:pPr>
      <w:keepNext/>
      <w:keepLines/>
      <w:spacing w:before="40"/>
      <w:outlineLvl w:val="4"/>
    </w:pPr>
    <w:rPr>
      <w:rFonts w:eastAsiaTheme="majorEastAsia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5056EF"/>
    <w:pPr>
      <w:keepNext/>
      <w:keepLines/>
      <w:spacing w:before="40"/>
      <w:outlineLvl w:val="5"/>
    </w:pPr>
    <w:rPr>
      <w:rFonts w:eastAsiaTheme="majorEastAsia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5056EF"/>
    <w:pPr>
      <w:keepNext/>
      <w:keepLines/>
      <w:spacing w:before="40"/>
      <w:outlineLvl w:val="6"/>
    </w:pPr>
    <w:rPr>
      <w:rFonts w:eastAsiaTheme="majorEastAsia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5056EF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5056EF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عنوان 1 Char"/>
    <w:basedOn w:val="a3"/>
    <w:link w:val="1"/>
    <w:uiPriority w:val="9"/>
    <w:rsid w:val="005056EF"/>
    <w:rPr>
      <w:rFonts w:ascii="Tahoma" w:eastAsiaTheme="majorEastAsia" w:hAnsi="Tahoma" w:cs="Tahoma"/>
      <w:color w:val="1F4E79" w:themeColor="accent1" w:themeShade="80"/>
      <w:sz w:val="32"/>
      <w:szCs w:val="32"/>
    </w:rPr>
  </w:style>
  <w:style w:type="character" w:customStyle="1" w:styleId="2Char">
    <w:name w:val="عنوان 2 Char"/>
    <w:basedOn w:val="a3"/>
    <w:link w:val="21"/>
    <w:uiPriority w:val="9"/>
    <w:rsid w:val="005056EF"/>
    <w:rPr>
      <w:rFonts w:ascii="Tahoma" w:eastAsiaTheme="majorEastAsia" w:hAnsi="Tahoma" w:cs="Tahoma"/>
      <w:color w:val="1F4E79" w:themeColor="accent1" w:themeShade="80"/>
      <w:sz w:val="26"/>
      <w:szCs w:val="26"/>
    </w:rPr>
  </w:style>
  <w:style w:type="character" w:customStyle="1" w:styleId="3Char">
    <w:name w:val="عنوان 3 Char"/>
    <w:basedOn w:val="a3"/>
    <w:link w:val="31"/>
    <w:uiPriority w:val="9"/>
    <w:rsid w:val="005056EF"/>
    <w:rPr>
      <w:rFonts w:ascii="Tahoma" w:eastAsiaTheme="majorEastAsia" w:hAnsi="Tahoma" w:cs="Tahoma"/>
      <w:color w:val="1F4D78" w:themeColor="accent1" w:themeShade="7F"/>
      <w:sz w:val="24"/>
      <w:szCs w:val="24"/>
    </w:rPr>
  </w:style>
  <w:style w:type="character" w:customStyle="1" w:styleId="4Char">
    <w:name w:val="عنوان 4 Char"/>
    <w:basedOn w:val="a3"/>
    <w:link w:val="41"/>
    <w:uiPriority w:val="9"/>
    <w:rsid w:val="005056EF"/>
    <w:rPr>
      <w:rFonts w:ascii="Tahoma" w:eastAsiaTheme="majorEastAsia" w:hAnsi="Tahoma" w:cs="Tahoma"/>
      <w:i/>
      <w:iCs/>
      <w:color w:val="1F4E79" w:themeColor="accent1" w:themeShade="80"/>
    </w:rPr>
  </w:style>
  <w:style w:type="character" w:customStyle="1" w:styleId="5Char">
    <w:name w:val="عنوان 5 Char"/>
    <w:basedOn w:val="a3"/>
    <w:link w:val="51"/>
    <w:uiPriority w:val="9"/>
    <w:rsid w:val="005056EF"/>
    <w:rPr>
      <w:rFonts w:ascii="Tahoma" w:eastAsiaTheme="majorEastAsia" w:hAnsi="Tahoma" w:cs="Tahoma"/>
      <w:color w:val="1F4E79" w:themeColor="accent1" w:themeShade="80"/>
    </w:rPr>
  </w:style>
  <w:style w:type="character" w:customStyle="1" w:styleId="6Char">
    <w:name w:val="عنوان 6 Char"/>
    <w:basedOn w:val="a3"/>
    <w:link w:val="6"/>
    <w:uiPriority w:val="9"/>
    <w:rsid w:val="005056EF"/>
    <w:rPr>
      <w:rFonts w:ascii="Tahoma" w:eastAsiaTheme="majorEastAsia" w:hAnsi="Tahoma" w:cs="Tahoma"/>
      <w:color w:val="1F4D78" w:themeColor="accent1" w:themeShade="7F"/>
    </w:rPr>
  </w:style>
  <w:style w:type="character" w:customStyle="1" w:styleId="7Char">
    <w:name w:val="عنوان 7 Char"/>
    <w:basedOn w:val="a3"/>
    <w:link w:val="7"/>
    <w:uiPriority w:val="9"/>
    <w:rsid w:val="005056EF"/>
    <w:rPr>
      <w:rFonts w:ascii="Tahoma" w:eastAsiaTheme="majorEastAsia" w:hAnsi="Tahoma" w:cs="Tahoma"/>
      <w:i/>
      <w:iCs/>
      <w:color w:val="1F4D78" w:themeColor="accent1" w:themeShade="7F"/>
    </w:rPr>
  </w:style>
  <w:style w:type="character" w:customStyle="1" w:styleId="8Char">
    <w:name w:val="عنوان 8 Char"/>
    <w:basedOn w:val="a3"/>
    <w:link w:val="8"/>
    <w:uiPriority w:val="9"/>
    <w:rsid w:val="005056EF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9Char">
    <w:name w:val="عنوان 9 Char"/>
    <w:basedOn w:val="a3"/>
    <w:link w:val="9"/>
    <w:uiPriority w:val="9"/>
    <w:rsid w:val="005056EF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5056EF"/>
    <w:pPr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Char">
    <w:name w:val="العنوان Char"/>
    <w:basedOn w:val="a3"/>
    <w:link w:val="a6"/>
    <w:uiPriority w:val="10"/>
    <w:rsid w:val="005056EF"/>
    <w:rPr>
      <w:rFonts w:ascii="Tahoma" w:eastAsiaTheme="majorEastAsia" w:hAnsi="Tahoma" w:cs="Tahoma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5056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عنوان فرعي Char"/>
    <w:basedOn w:val="a3"/>
    <w:link w:val="a7"/>
    <w:uiPriority w:val="11"/>
    <w:rsid w:val="005056EF"/>
    <w:rPr>
      <w:rFonts w:ascii="Tahoma" w:eastAsiaTheme="minorEastAsia" w:hAnsi="Tahoma" w:cs="Tahoma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5056EF"/>
    <w:rPr>
      <w:rFonts w:ascii="Tahoma" w:hAnsi="Tahoma" w:cs="Tahoma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5056EF"/>
    <w:rPr>
      <w:rFonts w:ascii="Tahoma" w:hAnsi="Tahoma" w:cs="Tahoma"/>
      <w:i/>
      <w:iCs/>
    </w:rPr>
  </w:style>
  <w:style w:type="character" w:styleId="aa">
    <w:name w:val="Intense Emphasis"/>
    <w:basedOn w:val="a3"/>
    <w:uiPriority w:val="21"/>
    <w:qFormat/>
    <w:rsid w:val="005056EF"/>
    <w:rPr>
      <w:rFonts w:ascii="Tahoma" w:hAnsi="Tahoma" w:cs="Tahoma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5056EF"/>
    <w:rPr>
      <w:rFonts w:ascii="Tahoma" w:hAnsi="Tahoma" w:cs="Tahoma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5056E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3"/>
    <w:link w:val="ac"/>
    <w:uiPriority w:val="29"/>
    <w:rsid w:val="005056EF"/>
    <w:rPr>
      <w:rFonts w:ascii="Tahoma" w:hAnsi="Tahoma" w:cs="Tahoma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5056E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اقتباس مكثف Char"/>
    <w:basedOn w:val="a3"/>
    <w:link w:val="ad"/>
    <w:uiPriority w:val="30"/>
    <w:rsid w:val="005056EF"/>
    <w:rPr>
      <w:rFonts w:ascii="Tahoma" w:hAnsi="Tahoma" w:cs="Tahoma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5056EF"/>
    <w:rPr>
      <w:rFonts w:ascii="Tahoma" w:hAnsi="Tahoma" w:cs="Tahoma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5056EF"/>
    <w:rPr>
      <w:rFonts w:ascii="Tahoma" w:hAnsi="Tahoma" w:cs="Tahoma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5056EF"/>
    <w:rPr>
      <w:rFonts w:ascii="Tahoma" w:hAnsi="Tahoma" w:cs="Tahoma"/>
      <w:b/>
      <w:bCs/>
      <w:i/>
      <w:iCs/>
      <w:spacing w:val="5"/>
    </w:rPr>
  </w:style>
  <w:style w:type="character" w:styleId="Hyperlink">
    <w:name w:val="Hyperlink"/>
    <w:basedOn w:val="a3"/>
    <w:uiPriority w:val="99"/>
    <w:unhideWhenUsed/>
    <w:rsid w:val="005056EF"/>
    <w:rPr>
      <w:rFonts w:ascii="Tahoma" w:hAnsi="Tahoma" w:cs="Tahoma"/>
      <w:color w:val="1F4E79" w:themeColor="accent1" w:themeShade="80"/>
      <w:u w:val="single"/>
    </w:rPr>
  </w:style>
  <w:style w:type="character" w:styleId="af1">
    <w:name w:val="FollowedHyperlink"/>
    <w:basedOn w:val="a3"/>
    <w:uiPriority w:val="99"/>
    <w:unhideWhenUsed/>
    <w:rsid w:val="005056EF"/>
    <w:rPr>
      <w:rFonts w:ascii="Tahoma" w:hAnsi="Tahoma" w:cs="Tahoma"/>
      <w:color w:val="954F72" w:themeColor="followedHyperlink"/>
      <w:u w:val="single"/>
    </w:rPr>
  </w:style>
  <w:style w:type="paragraph" w:styleId="af2">
    <w:name w:val="caption"/>
    <w:basedOn w:val="a2"/>
    <w:next w:val="a2"/>
    <w:uiPriority w:val="35"/>
    <w:unhideWhenUsed/>
    <w:qFormat/>
    <w:rsid w:val="005056EF"/>
    <w:pPr>
      <w:spacing w:after="200"/>
    </w:pPr>
    <w:rPr>
      <w:i/>
      <w:iCs/>
      <w:color w:val="44546A" w:themeColor="text2"/>
      <w:szCs w:val="18"/>
    </w:rPr>
  </w:style>
  <w:style w:type="paragraph" w:styleId="af3">
    <w:name w:val="Balloon Text"/>
    <w:basedOn w:val="a2"/>
    <w:link w:val="Char3"/>
    <w:uiPriority w:val="99"/>
    <w:semiHidden/>
    <w:unhideWhenUsed/>
    <w:rsid w:val="005056EF"/>
    <w:rPr>
      <w:szCs w:val="18"/>
    </w:rPr>
  </w:style>
  <w:style w:type="character" w:customStyle="1" w:styleId="Char3">
    <w:name w:val="نص في بالون Char"/>
    <w:basedOn w:val="a3"/>
    <w:link w:val="af3"/>
    <w:uiPriority w:val="99"/>
    <w:semiHidden/>
    <w:rsid w:val="005056EF"/>
    <w:rPr>
      <w:rFonts w:ascii="Tahoma" w:hAnsi="Tahoma" w:cs="Tahoma"/>
      <w:szCs w:val="18"/>
    </w:rPr>
  </w:style>
  <w:style w:type="paragraph" w:styleId="af4">
    <w:name w:val="Block Text"/>
    <w:basedOn w:val="a2"/>
    <w:uiPriority w:val="99"/>
    <w:semiHidden/>
    <w:unhideWhenUsed/>
    <w:rsid w:val="005056EF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5056EF"/>
    <w:pPr>
      <w:spacing w:after="120"/>
    </w:pPr>
    <w:rPr>
      <w:szCs w:val="16"/>
    </w:rPr>
  </w:style>
  <w:style w:type="character" w:customStyle="1" w:styleId="3Char0">
    <w:name w:val="نص أساسي 3 Char"/>
    <w:basedOn w:val="a3"/>
    <w:link w:val="32"/>
    <w:uiPriority w:val="99"/>
    <w:semiHidden/>
    <w:rsid w:val="005056EF"/>
    <w:rPr>
      <w:rFonts w:ascii="Tahoma" w:hAnsi="Tahoma" w:cs="Tahoma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5056EF"/>
    <w:pPr>
      <w:spacing w:after="120"/>
      <w:ind w:left="360"/>
    </w:pPr>
    <w:rPr>
      <w:szCs w:val="16"/>
    </w:rPr>
  </w:style>
  <w:style w:type="character" w:customStyle="1" w:styleId="3Char1">
    <w:name w:val="نص أساسي بمسافة بادئة 3 Char"/>
    <w:basedOn w:val="a3"/>
    <w:link w:val="33"/>
    <w:uiPriority w:val="99"/>
    <w:semiHidden/>
    <w:rsid w:val="005056EF"/>
    <w:rPr>
      <w:rFonts w:ascii="Tahoma" w:hAnsi="Tahoma" w:cs="Tahoma"/>
      <w:szCs w:val="16"/>
    </w:rPr>
  </w:style>
  <w:style w:type="character" w:styleId="af5">
    <w:name w:val="annotation reference"/>
    <w:basedOn w:val="a3"/>
    <w:uiPriority w:val="99"/>
    <w:semiHidden/>
    <w:unhideWhenUsed/>
    <w:rsid w:val="005056EF"/>
    <w:rPr>
      <w:rFonts w:ascii="Tahoma" w:hAnsi="Tahoma" w:cs="Tahoma"/>
      <w:sz w:val="22"/>
      <w:szCs w:val="16"/>
    </w:rPr>
  </w:style>
  <w:style w:type="paragraph" w:styleId="af6">
    <w:name w:val="annotation text"/>
    <w:basedOn w:val="a2"/>
    <w:link w:val="Char4"/>
    <w:uiPriority w:val="99"/>
    <w:semiHidden/>
    <w:unhideWhenUsed/>
    <w:rsid w:val="005056EF"/>
    <w:rPr>
      <w:szCs w:val="20"/>
    </w:rPr>
  </w:style>
  <w:style w:type="character" w:customStyle="1" w:styleId="Char4">
    <w:name w:val="نص تعليق Char"/>
    <w:basedOn w:val="a3"/>
    <w:link w:val="af6"/>
    <w:uiPriority w:val="99"/>
    <w:semiHidden/>
    <w:rsid w:val="005056EF"/>
    <w:rPr>
      <w:rFonts w:ascii="Tahoma" w:hAnsi="Tahoma" w:cs="Tahoma"/>
      <w:szCs w:val="20"/>
    </w:rPr>
  </w:style>
  <w:style w:type="paragraph" w:styleId="af7">
    <w:name w:val="annotation subject"/>
    <w:basedOn w:val="af6"/>
    <w:next w:val="af6"/>
    <w:link w:val="Char5"/>
    <w:uiPriority w:val="99"/>
    <w:semiHidden/>
    <w:unhideWhenUsed/>
    <w:rsid w:val="005056EF"/>
    <w:rPr>
      <w:b/>
      <w:bCs/>
    </w:rPr>
  </w:style>
  <w:style w:type="character" w:customStyle="1" w:styleId="Char5">
    <w:name w:val="موضوع تعليق Char"/>
    <w:basedOn w:val="Char4"/>
    <w:link w:val="af7"/>
    <w:uiPriority w:val="99"/>
    <w:semiHidden/>
    <w:rsid w:val="005056EF"/>
    <w:rPr>
      <w:rFonts w:ascii="Tahoma" w:hAnsi="Tahoma" w:cs="Tahoma"/>
      <w:b/>
      <w:bCs/>
      <w:szCs w:val="20"/>
    </w:rPr>
  </w:style>
  <w:style w:type="paragraph" w:styleId="af8">
    <w:name w:val="Document Map"/>
    <w:basedOn w:val="a2"/>
    <w:link w:val="Char6"/>
    <w:uiPriority w:val="99"/>
    <w:semiHidden/>
    <w:unhideWhenUsed/>
    <w:rsid w:val="005056EF"/>
    <w:rPr>
      <w:szCs w:val="16"/>
    </w:rPr>
  </w:style>
  <w:style w:type="character" w:customStyle="1" w:styleId="Char6">
    <w:name w:val="مخطط المستند Char"/>
    <w:basedOn w:val="a3"/>
    <w:link w:val="af8"/>
    <w:uiPriority w:val="99"/>
    <w:semiHidden/>
    <w:rsid w:val="005056EF"/>
    <w:rPr>
      <w:rFonts w:ascii="Tahoma" w:hAnsi="Tahoma" w:cs="Tahoma"/>
      <w:szCs w:val="16"/>
    </w:rPr>
  </w:style>
  <w:style w:type="paragraph" w:styleId="af9">
    <w:name w:val="endnote text"/>
    <w:basedOn w:val="a2"/>
    <w:link w:val="Char7"/>
    <w:uiPriority w:val="99"/>
    <w:semiHidden/>
    <w:unhideWhenUsed/>
    <w:rsid w:val="005056EF"/>
    <w:rPr>
      <w:szCs w:val="20"/>
    </w:rPr>
  </w:style>
  <w:style w:type="character" w:customStyle="1" w:styleId="Char7">
    <w:name w:val="نص تعليق ختامي Char"/>
    <w:basedOn w:val="a3"/>
    <w:link w:val="af9"/>
    <w:uiPriority w:val="99"/>
    <w:semiHidden/>
    <w:rsid w:val="005056EF"/>
    <w:rPr>
      <w:rFonts w:ascii="Tahoma" w:hAnsi="Tahoma" w:cs="Tahoma"/>
      <w:szCs w:val="20"/>
    </w:rPr>
  </w:style>
  <w:style w:type="paragraph" w:styleId="afa">
    <w:name w:val="envelope return"/>
    <w:basedOn w:val="a2"/>
    <w:uiPriority w:val="99"/>
    <w:semiHidden/>
    <w:unhideWhenUsed/>
    <w:rsid w:val="005056EF"/>
    <w:rPr>
      <w:rFonts w:eastAsiaTheme="majorEastAsia"/>
      <w:szCs w:val="20"/>
    </w:rPr>
  </w:style>
  <w:style w:type="paragraph" w:styleId="afb">
    <w:name w:val="footnote text"/>
    <w:basedOn w:val="a2"/>
    <w:link w:val="Char8"/>
    <w:uiPriority w:val="99"/>
    <w:semiHidden/>
    <w:unhideWhenUsed/>
    <w:rsid w:val="005056EF"/>
    <w:rPr>
      <w:szCs w:val="20"/>
    </w:rPr>
  </w:style>
  <w:style w:type="character" w:customStyle="1" w:styleId="Char8">
    <w:name w:val="نص حاشية سفلية Char"/>
    <w:basedOn w:val="a3"/>
    <w:link w:val="afb"/>
    <w:uiPriority w:val="99"/>
    <w:semiHidden/>
    <w:rsid w:val="005056EF"/>
    <w:rPr>
      <w:rFonts w:ascii="Tahoma" w:hAnsi="Tahoma" w:cs="Tahoma"/>
      <w:szCs w:val="20"/>
    </w:rPr>
  </w:style>
  <w:style w:type="character" w:styleId="HTMLCode">
    <w:name w:val="HTML Code"/>
    <w:basedOn w:val="a3"/>
    <w:uiPriority w:val="99"/>
    <w:semiHidden/>
    <w:unhideWhenUsed/>
    <w:rsid w:val="005056EF"/>
    <w:rPr>
      <w:rFonts w:ascii="Tahoma" w:hAnsi="Tahoma" w:cs="Tahoma"/>
      <w:sz w:val="22"/>
      <w:szCs w:val="20"/>
    </w:rPr>
  </w:style>
  <w:style w:type="character" w:styleId="HTML">
    <w:name w:val="HTML Keyboard"/>
    <w:basedOn w:val="a3"/>
    <w:uiPriority w:val="99"/>
    <w:semiHidden/>
    <w:unhideWhenUsed/>
    <w:rsid w:val="005056EF"/>
    <w:rPr>
      <w:rFonts w:ascii="Tahoma" w:hAnsi="Tahoma" w:cs="Tahoma"/>
      <w:sz w:val="22"/>
      <w:szCs w:val="20"/>
    </w:rPr>
  </w:style>
  <w:style w:type="paragraph" w:styleId="HTML0">
    <w:name w:val="HTML Preformatted"/>
    <w:basedOn w:val="a2"/>
    <w:link w:val="HTMLChar"/>
    <w:uiPriority w:val="99"/>
    <w:semiHidden/>
    <w:unhideWhenUsed/>
    <w:rsid w:val="005056EF"/>
    <w:rPr>
      <w:szCs w:val="20"/>
    </w:rPr>
  </w:style>
  <w:style w:type="character" w:customStyle="1" w:styleId="HTMLChar">
    <w:name w:val="بتنسيق HTML مسبق Char"/>
    <w:basedOn w:val="a3"/>
    <w:link w:val="HTML0"/>
    <w:uiPriority w:val="99"/>
    <w:semiHidden/>
    <w:rsid w:val="005056EF"/>
    <w:rPr>
      <w:rFonts w:ascii="Tahoma" w:hAnsi="Tahoma" w:cs="Tahoma"/>
      <w:szCs w:val="20"/>
    </w:rPr>
  </w:style>
  <w:style w:type="character" w:styleId="HTML1">
    <w:name w:val="HTML Typewriter"/>
    <w:basedOn w:val="a3"/>
    <w:uiPriority w:val="99"/>
    <w:semiHidden/>
    <w:unhideWhenUsed/>
    <w:rsid w:val="005056EF"/>
    <w:rPr>
      <w:rFonts w:ascii="Tahoma" w:hAnsi="Tahoma" w:cs="Tahoma"/>
      <w:sz w:val="22"/>
      <w:szCs w:val="20"/>
    </w:rPr>
  </w:style>
  <w:style w:type="paragraph" w:styleId="afc">
    <w:name w:val="macro"/>
    <w:link w:val="Char9"/>
    <w:uiPriority w:val="99"/>
    <w:semiHidden/>
    <w:unhideWhenUsed/>
    <w:rsid w:val="005056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ahoma" w:hAnsi="Tahoma" w:cs="Tahoma"/>
      <w:szCs w:val="20"/>
    </w:rPr>
  </w:style>
  <w:style w:type="character" w:customStyle="1" w:styleId="Char9">
    <w:name w:val="نص ماكرو Char"/>
    <w:basedOn w:val="a3"/>
    <w:link w:val="afc"/>
    <w:uiPriority w:val="99"/>
    <w:semiHidden/>
    <w:rsid w:val="005056EF"/>
    <w:rPr>
      <w:rFonts w:ascii="Tahoma" w:hAnsi="Tahoma" w:cs="Tahoma"/>
      <w:szCs w:val="20"/>
    </w:rPr>
  </w:style>
  <w:style w:type="paragraph" w:styleId="afd">
    <w:name w:val="Plain Text"/>
    <w:basedOn w:val="a2"/>
    <w:link w:val="Chara"/>
    <w:uiPriority w:val="99"/>
    <w:semiHidden/>
    <w:unhideWhenUsed/>
    <w:rsid w:val="005056EF"/>
    <w:rPr>
      <w:szCs w:val="21"/>
    </w:rPr>
  </w:style>
  <w:style w:type="character" w:customStyle="1" w:styleId="Chara">
    <w:name w:val="نص عادي Char"/>
    <w:basedOn w:val="a3"/>
    <w:link w:val="afd"/>
    <w:uiPriority w:val="99"/>
    <w:semiHidden/>
    <w:rsid w:val="005056EF"/>
    <w:rPr>
      <w:rFonts w:ascii="Tahoma" w:hAnsi="Tahoma" w:cs="Tahoma"/>
      <w:szCs w:val="21"/>
    </w:rPr>
  </w:style>
  <w:style w:type="character" w:styleId="afe">
    <w:name w:val="Placeholder Text"/>
    <w:basedOn w:val="a3"/>
    <w:uiPriority w:val="99"/>
    <w:semiHidden/>
    <w:rsid w:val="005056EF"/>
    <w:rPr>
      <w:rFonts w:ascii="Tahoma" w:hAnsi="Tahoma" w:cs="Tahoma"/>
      <w:color w:val="3B3838" w:themeColor="background2" w:themeShade="40"/>
    </w:rPr>
  </w:style>
  <w:style w:type="paragraph" w:styleId="aff">
    <w:name w:val="header"/>
    <w:basedOn w:val="a2"/>
    <w:link w:val="Charb"/>
    <w:uiPriority w:val="99"/>
    <w:unhideWhenUsed/>
    <w:rsid w:val="005056EF"/>
  </w:style>
  <w:style w:type="character" w:customStyle="1" w:styleId="Charb">
    <w:name w:val="رأس الصفحة Char"/>
    <w:basedOn w:val="a3"/>
    <w:link w:val="aff"/>
    <w:uiPriority w:val="99"/>
    <w:rsid w:val="005056EF"/>
    <w:rPr>
      <w:rFonts w:ascii="Tahoma" w:hAnsi="Tahoma" w:cs="Tahoma"/>
    </w:rPr>
  </w:style>
  <w:style w:type="paragraph" w:styleId="aff0">
    <w:name w:val="footer"/>
    <w:basedOn w:val="a2"/>
    <w:link w:val="Charc"/>
    <w:uiPriority w:val="99"/>
    <w:unhideWhenUsed/>
    <w:rsid w:val="005056EF"/>
  </w:style>
  <w:style w:type="character" w:customStyle="1" w:styleId="Charc">
    <w:name w:val="تذييل الصفحة Char"/>
    <w:basedOn w:val="a3"/>
    <w:link w:val="aff0"/>
    <w:uiPriority w:val="99"/>
    <w:rsid w:val="005056EF"/>
    <w:rPr>
      <w:rFonts w:ascii="Tahoma" w:hAnsi="Tahoma" w:cs="Tahoma"/>
    </w:rPr>
  </w:style>
  <w:style w:type="paragraph" w:styleId="90">
    <w:name w:val="toc 9"/>
    <w:basedOn w:val="a2"/>
    <w:next w:val="a2"/>
    <w:autoRedefine/>
    <w:uiPriority w:val="39"/>
    <w:semiHidden/>
    <w:unhideWhenUsed/>
    <w:rsid w:val="005056EF"/>
    <w:pPr>
      <w:spacing w:after="120"/>
      <w:ind w:left="1757"/>
    </w:pPr>
  </w:style>
  <w:style w:type="character" w:customStyle="1" w:styleId="10">
    <w:name w:val="@他1"/>
    <w:basedOn w:val="a3"/>
    <w:uiPriority w:val="99"/>
    <w:semiHidden/>
    <w:unhideWhenUsed/>
    <w:rsid w:val="005056EF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5056EF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5056EF"/>
    <w:pPr>
      <w:numPr>
        <w:numId w:val="25"/>
      </w:numPr>
    </w:pPr>
  </w:style>
  <w:style w:type="character" w:styleId="HTMLVariable">
    <w:name w:val="HTML Variable"/>
    <w:basedOn w:val="a3"/>
    <w:uiPriority w:val="99"/>
    <w:semiHidden/>
    <w:unhideWhenUsed/>
    <w:rsid w:val="005056EF"/>
    <w:rPr>
      <w:rFonts w:ascii="Tahoma" w:hAnsi="Tahoma" w:cs="Tahoma"/>
      <w:i/>
      <w:iCs/>
    </w:rPr>
  </w:style>
  <w:style w:type="paragraph" w:styleId="HTML2">
    <w:name w:val="HTML Address"/>
    <w:basedOn w:val="a2"/>
    <w:link w:val="HTMLChar0"/>
    <w:uiPriority w:val="99"/>
    <w:semiHidden/>
    <w:unhideWhenUsed/>
    <w:rsid w:val="005056EF"/>
    <w:rPr>
      <w:i/>
      <w:iCs/>
    </w:rPr>
  </w:style>
  <w:style w:type="character" w:customStyle="1" w:styleId="HTMLChar0">
    <w:name w:val="عنوان HTML Char"/>
    <w:basedOn w:val="a3"/>
    <w:link w:val="HTML2"/>
    <w:uiPriority w:val="99"/>
    <w:semiHidden/>
    <w:rsid w:val="005056EF"/>
    <w:rPr>
      <w:rFonts w:ascii="Tahoma" w:hAnsi="Tahoma" w:cs="Tahoma"/>
      <w:i/>
      <w:iCs/>
    </w:rPr>
  </w:style>
  <w:style w:type="character" w:styleId="HTMLDefinition">
    <w:name w:val="HTML Definition"/>
    <w:basedOn w:val="a3"/>
    <w:uiPriority w:val="99"/>
    <w:semiHidden/>
    <w:unhideWhenUsed/>
    <w:rsid w:val="005056EF"/>
    <w:rPr>
      <w:rFonts w:ascii="Tahoma" w:hAnsi="Tahoma" w:cs="Tahoma"/>
      <w:i/>
      <w:iCs/>
    </w:rPr>
  </w:style>
  <w:style w:type="character" w:styleId="HTML3">
    <w:name w:val="HTML Cite"/>
    <w:basedOn w:val="a3"/>
    <w:uiPriority w:val="99"/>
    <w:semiHidden/>
    <w:unhideWhenUsed/>
    <w:rsid w:val="005056EF"/>
    <w:rPr>
      <w:rFonts w:ascii="Tahoma" w:hAnsi="Tahoma" w:cs="Tahoma"/>
      <w:i/>
      <w:iCs/>
    </w:rPr>
  </w:style>
  <w:style w:type="character" w:styleId="HTML4">
    <w:name w:val="HTML Sample"/>
    <w:basedOn w:val="a3"/>
    <w:uiPriority w:val="99"/>
    <w:semiHidden/>
    <w:unhideWhenUsed/>
    <w:rsid w:val="005056EF"/>
    <w:rPr>
      <w:rFonts w:ascii="Tahoma" w:hAnsi="Tahoma" w:cs="Tahoma"/>
      <w:sz w:val="24"/>
      <w:szCs w:val="24"/>
    </w:rPr>
  </w:style>
  <w:style w:type="character" w:styleId="HTML5">
    <w:name w:val="HTML Acronym"/>
    <w:basedOn w:val="a3"/>
    <w:uiPriority w:val="99"/>
    <w:semiHidden/>
    <w:unhideWhenUsed/>
    <w:rsid w:val="005056EF"/>
    <w:rPr>
      <w:rFonts w:ascii="Tahoma" w:hAnsi="Tahoma" w:cs="Tahoma"/>
    </w:rPr>
  </w:style>
  <w:style w:type="paragraph" w:styleId="11">
    <w:name w:val="toc 1"/>
    <w:basedOn w:val="a2"/>
    <w:next w:val="a2"/>
    <w:autoRedefine/>
    <w:uiPriority w:val="39"/>
    <w:semiHidden/>
    <w:unhideWhenUsed/>
    <w:rsid w:val="005056EF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5056EF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5056EF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5056EF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5056EF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5056EF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5056EF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5056EF"/>
    <w:pPr>
      <w:spacing w:after="100"/>
      <w:ind w:left="1540"/>
    </w:pPr>
  </w:style>
  <w:style w:type="paragraph" w:styleId="aff1">
    <w:name w:val="TOC Heading"/>
    <w:basedOn w:val="1"/>
    <w:next w:val="a2"/>
    <w:uiPriority w:val="39"/>
    <w:semiHidden/>
    <w:unhideWhenUsed/>
    <w:qFormat/>
    <w:rsid w:val="005056EF"/>
    <w:pPr>
      <w:outlineLvl w:val="9"/>
    </w:pPr>
    <w:rPr>
      <w:color w:val="2E74B5" w:themeColor="accent1" w:themeShade="BF"/>
    </w:rPr>
  </w:style>
  <w:style w:type="table" w:styleId="aff2">
    <w:name w:val="Table Professional"/>
    <w:basedOn w:val="a4"/>
    <w:uiPriority w:val="99"/>
    <w:semiHidden/>
    <w:unhideWhenUsed/>
    <w:rsid w:val="005056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5056EF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5056EF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5056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5056EF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5056EF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056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3">
    <w:name w:val="Bibliography"/>
    <w:basedOn w:val="a2"/>
    <w:next w:val="a2"/>
    <w:uiPriority w:val="37"/>
    <w:semiHidden/>
    <w:unhideWhenUsed/>
    <w:rsid w:val="005056EF"/>
  </w:style>
  <w:style w:type="character" w:customStyle="1" w:styleId="15">
    <w:name w:val="井号标签1"/>
    <w:basedOn w:val="a3"/>
    <w:uiPriority w:val="99"/>
    <w:semiHidden/>
    <w:unhideWhenUsed/>
    <w:rsid w:val="005056EF"/>
    <w:rPr>
      <w:rFonts w:ascii="Tahoma" w:hAnsi="Tahoma" w:cs="Tahoma"/>
      <w:color w:val="2B579A"/>
      <w:shd w:val="clear" w:color="auto" w:fill="E1DFDD"/>
    </w:rPr>
  </w:style>
  <w:style w:type="paragraph" w:styleId="aff4">
    <w:name w:val="Message Header"/>
    <w:basedOn w:val="a2"/>
    <w:link w:val="Chard"/>
    <w:uiPriority w:val="99"/>
    <w:semiHidden/>
    <w:unhideWhenUsed/>
    <w:rsid w:val="005056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Chard">
    <w:name w:val="رأس رسالة Char"/>
    <w:basedOn w:val="a3"/>
    <w:link w:val="aff4"/>
    <w:uiPriority w:val="99"/>
    <w:semiHidden/>
    <w:rsid w:val="005056EF"/>
    <w:rPr>
      <w:rFonts w:ascii="Tahoma" w:eastAsiaTheme="majorEastAsia" w:hAnsi="Tahoma" w:cs="Tahoma"/>
      <w:sz w:val="24"/>
      <w:szCs w:val="24"/>
      <w:shd w:val="pct20" w:color="auto" w:fill="auto"/>
    </w:rPr>
  </w:style>
  <w:style w:type="table" w:styleId="aff5">
    <w:name w:val="Table Elegant"/>
    <w:basedOn w:val="a4"/>
    <w:uiPriority w:val="99"/>
    <w:semiHidden/>
    <w:unhideWhenUsed/>
    <w:rsid w:val="005056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uiPriority w:val="99"/>
    <w:semiHidden/>
    <w:unhideWhenUsed/>
    <w:rsid w:val="005056EF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5056EF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5056EF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5056EF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5056EF"/>
    <w:pPr>
      <w:ind w:left="1800" w:hanging="360"/>
      <w:contextualSpacing/>
    </w:pPr>
  </w:style>
  <w:style w:type="table" w:styleId="16">
    <w:name w:val="Table List 1"/>
    <w:basedOn w:val="a4"/>
    <w:uiPriority w:val="99"/>
    <w:semiHidden/>
    <w:unhideWhenUsed/>
    <w:rsid w:val="005056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5056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5056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5056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5056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5056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5056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5056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List Continue"/>
    <w:basedOn w:val="a2"/>
    <w:uiPriority w:val="99"/>
    <w:semiHidden/>
    <w:unhideWhenUsed/>
    <w:rsid w:val="005056EF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5056EF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5056E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056E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056EF"/>
    <w:pPr>
      <w:spacing w:after="120"/>
      <w:ind w:left="1800"/>
      <w:contextualSpacing/>
    </w:pPr>
  </w:style>
  <w:style w:type="paragraph" w:styleId="aff8">
    <w:name w:val="List Paragraph"/>
    <w:basedOn w:val="a2"/>
    <w:uiPriority w:val="34"/>
    <w:semiHidden/>
    <w:unhideWhenUsed/>
    <w:qFormat/>
    <w:rsid w:val="005056EF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5056EF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5056EF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5056EF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056EF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056EF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5056EF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5056EF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056EF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056EF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056EF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5056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5056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5056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056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able of figures"/>
    <w:basedOn w:val="a2"/>
    <w:next w:val="a2"/>
    <w:uiPriority w:val="99"/>
    <w:semiHidden/>
    <w:unhideWhenUsed/>
    <w:rsid w:val="005056EF"/>
  </w:style>
  <w:style w:type="character" w:styleId="affa">
    <w:name w:val="endnote reference"/>
    <w:basedOn w:val="a3"/>
    <w:uiPriority w:val="99"/>
    <w:semiHidden/>
    <w:unhideWhenUsed/>
    <w:rsid w:val="005056EF"/>
    <w:rPr>
      <w:rFonts w:ascii="Tahoma" w:hAnsi="Tahoma" w:cs="Tahoma"/>
      <w:vertAlign w:val="superscript"/>
    </w:rPr>
  </w:style>
  <w:style w:type="paragraph" w:styleId="affb">
    <w:name w:val="table of authorities"/>
    <w:basedOn w:val="a2"/>
    <w:next w:val="a2"/>
    <w:uiPriority w:val="99"/>
    <w:semiHidden/>
    <w:unhideWhenUsed/>
    <w:rsid w:val="005056EF"/>
    <w:pPr>
      <w:ind w:left="220" w:hanging="220"/>
    </w:pPr>
  </w:style>
  <w:style w:type="paragraph" w:styleId="affc">
    <w:name w:val="toa heading"/>
    <w:basedOn w:val="a2"/>
    <w:next w:val="a2"/>
    <w:uiPriority w:val="99"/>
    <w:semiHidden/>
    <w:unhideWhenUsed/>
    <w:rsid w:val="005056EF"/>
    <w:pPr>
      <w:spacing w:before="120"/>
    </w:pPr>
    <w:rPr>
      <w:rFonts w:eastAsiaTheme="majorEastAsia"/>
      <w:b/>
      <w:bCs/>
      <w:sz w:val="24"/>
      <w:szCs w:val="24"/>
    </w:rPr>
  </w:style>
  <w:style w:type="table" w:styleId="affd">
    <w:name w:val="Colorful List"/>
    <w:basedOn w:val="a4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5056EF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5056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5056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5056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e">
    <w:name w:val="Colorful Shading"/>
    <w:basedOn w:val="a4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5056EF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">
    <w:name w:val="Colorful Grid"/>
    <w:basedOn w:val="a4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5056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0">
    <w:name w:val="envelope address"/>
    <w:basedOn w:val="a2"/>
    <w:uiPriority w:val="99"/>
    <w:semiHidden/>
    <w:unhideWhenUsed/>
    <w:rsid w:val="005056EF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5056EF"/>
    <w:pPr>
      <w:numPr>
        <w:numId w:val="26"/>
      </w:numPr>
    </w:pPr>
  </w:style>
  <w:style w:type="table" w:styleId="19">
    <w:name w:val="Plain Table 1"/>
    <w:basedOn w:val="a4"/>
    <w:uiPriority w:val="41"/>
    <w:rsid w:val="005056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5056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5056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5056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5056E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No Spacing"/>
    <w:uiPriority w:val="1"/>
    <w:qFormat/>
    <w:rsid w:val="005056EF"/>
    <w:rPr>
      <w:rFonts w:ascii="Tahoma" w:hAnsi="Tahoma" w:cs="Tahoma"/>
    </w:rPr>
  </w:style>
  <w:style w:type="paragraph" w:styleId="afff2">
    <w:name w:val="Date"/>
    <w:basedOn w:val="a2"/>
    <w:next w:val="a2"/>
    <w:link w:val="Chare"/>
    <w:uiPriority w:val="99"/>
    <w:semiHidden/>
    <w:unhideWhenUsed/>
    <w:rsid w:val="005056EF"/>
  </w:style>
  <w:style w:type="character" w:customStyle="1" w:styleId="Chare">
    <w:name w:val="تاريخ Char"/>
    <w:basedOn w:val="a3"/>
    <w:link w:val="afff2"/>
    <w:uiPriority w:val="99"/>
    <w:semiHidden/>
    <w:rsid w:val="005056EF"/>
    <w:rPr>
      <w:rFonts w:ascii="Tahoma" w:hAnsi="Tahoma" w:cs="Tahoma"/>
    </w:rPr>
  </w:style>
  <w:style w:type="paragraph" w:styleId="afff3">
    <w:name w:val="Normal (Web)"/>
    <w:basedOn w:val="a2"/>
    <w:uiPriority w:val="99"/>
    <w:semiHidden/>
    <w:unhideWhenUsed/>
    <w:rsid w:val="005056EF"/>
    <w:rPr>
      <w:sz w:val="24"/>
      <w:szCs w:val="24"/>
    </w:rPr>
  </w:style>
  <w:style w:type="character" w:customStyle="1" w:styleId="1a">
    <w:name w:val="智能超链接1"/>
    <w:basedOn w:val="a3"/>
    <w:uiPriority w:val="99"/>
    <w:semiHidden/>
    <w:unhideWhenUsed/>
    <w:rsid w:val="005056EF"/>
    <w:rPr>
      <w:rFonts w:ascii="Tahoma" w:hAnsi="Tahoma" w:cs="Tahoma"/>
      <w:u w:val="dotted"/>
    </w:rPr>
  </w:style>
  <w:style w:type="character" w:customStyle="1" w:styleId="1b">
    <w:name w:val="未处理的提及1"/>
    <w:basedOn w:val="a3"/>
    <w:uiPriority w:val="99"/>
    <w:semiHidden/>
    <w:unhideWhenUsed/>
    <w:rsid w:val="005056EF"/>
    <w:rPr>
      <w:rFonts w:ascii="Tahoma" w:hAnsi="Tahoma" w:cs="Tahoma"/>
      <w:color w:val="605E5C"/>
      <w:shd w:val="clear" w:color="auto" w:fill="E1DFDD"/>
    </w:rPr>
  </w:style>
  <w:style w:type="paragraph" w:styleId="afff4">
    <w:name w:val="Body Text"/>
    <w:basedOn w:val="a2"/>
    <w:link w:val="Charf"/>
    <w:uiPriority w:val="99"/>
    <w:semiHidden/>
    <w:unhideWhenUsed/>
    <w:rsid w:val="005056EF"/>
    <w:pPr>
      <w:spacing w:after="120"/>
    </w:pPr>
  </w:style>
  <w:style w:type="character" w:customStyle="1" w:styleId="Charf">
    <w:name w:val="نص أساسي Char"/>
    <w:basedOn w:val="a3"/>
    <w:link w:val="afff4"/>
    <w:uiPriority w:val="99"/>
    <w:semiHidden/>
    <w:rsid w:val="005056EF"/>
    <w:rPr>
      <w:rFonts w:ascii="Tahoma" w:hAnsi="Tahoma" w:cs="Tahoma"/>
    </w:rPr>
  </w:style>
  <w:style w:type="paragraph" w:styleId="2c">
    <w:name w:val="Body Text 2"/>
    <w:basedOn w:val="a2"/>
    <w:link w:val="2Char0"/>
    <w:uiPriority w:val="99"/>
    <w:semiHidden/>
    <w:unhideWhenUsed/>
    <w:rsid w:val="005056EF"/>
    <w:pPr>
      <w:spacing w:after="120" w:line="480" w:lineRule="auto"/>
    </w:pPr>
  </w:style>
  <w:style w:type="character" w:customStyle="1" w:styleId="2Char0">
    <w:name w:val="نص أساسي 2 Char"/>
    <w:basedOn w:val="a3"/>
    <w:link w:val="2c"/>
    <w:uiPriority w:val="99"/>
    <w:semiHidden/>
    <w:rsid w:val="005056EF"/>
    <w:rPr>
      <w:rFonts w:ascii="Tahoma" w:hAnsi="Tahoma" w:cs="Tahoma"/>
    </w:rPr>
  </w:style>
  <w:style w:type="paragraph" w:styleId="afff5">
    <w:name w:val="Body Text Indent"/>
    <w:basedOn w:val="a2"/>
    <w:link w:val="Charf0"/>
    <w:uiPriority w:val="99"/>
    <w:semiHidden/>
    <w:unhideWhenUsed/>
    <w:rsid w:val="005056EF"/>
    <w:pPr>
      <w:spacing w:after="120"/>
      <w:ind w:left="360"/>
    </w:pPr>
  </w:style>
  <w:style w:type="character" w:customStyle="1" w:styleId="Charf0">
    <w:name w:val="نص أساسي بمسافة بادئة Char"/>
    <w:basedOn w:val="a3"/>
    <w:link w:val="afff5"/>
    <w:uiPriority w:val="99"/>
    <w:semiHidden/>
    <w:rsid w:val="005056EF"/>
    <w:rPr>
      <w:rFonts w:ascii="Tahoma" w:hAnsi="Tahoma" w:cs="Tahoma"/>
    </w:rPr>
  </w:style>
  <w:style w:type="paragraph" w:styleId="2d">
    <w:name w:val="Body Text Indent 2"/>
    <w:basedOn w:val="a2"/>
    <w:link w:val="2Char1"/>
    <w:uiPriority w:val="99"/>
    <w:semiHidden/>
    <w:unhideWhenUsed/>
    <w:rsid w:val="005056EF"/>
    <w:pPr>
      <w:spacing w:after="120" w:line="480" w:lineRule="auto"/>
      <w:ind w:left="360"/>
    </w:pPr>
  </w:style>
  <w:style w:type="character" w:customStyle="1" w:styleId="2Char1">
    <w:name w:val="نص أساسي بمسافة بادئة 2 Char"/>
    <w:basedOn w:val="a3"/>
    <w:link w:val="2d"/>
    <w:uiPriority w:val="99"/>
    <w:semiHidden/>
    <w:rsid w:val="005056EF"/>
    <w:rPr>
      <w:rFonts w:ascii="Tahoma" w:hAnsi="Tahoma" w:cs="Tahoma"/>
    </w:rPr>
  </w:style>
  <w:style w:type="paragraph" w:styleId="afff6">
    <w:name w:val="Body Text First Indent"/>
    <w:basedOn w:val="afff4"/>
    <w:link w:val="Charf1"/>
    <w:uiPriority w:val="99"/>
    <w:semiHidden/>
    <w:unhideWhenUsed/>
    <w:rsid w:val="005056EF"/>
    <w:pPr>
      <w:spacing w:after="0"/>
      <w:ind w:firstLine="360"/>
    </w:pPr>
  </w:style>
  <w:style w:type="character" w:customStyle="1" w:styleId="Charf1">
    <w:name w:val="نص أساسي بمسافة بادئة للسطر الأول Char"/>
    <w:basedOn w:val="Charf"/>
    <w:link w:val="afff6"/>
    <w:uiPriority w:val="99"/>
    <w:semiHidden/>
    <w:rsid w:val="005056EF"/>
    <w:rPr>
      <w:rFonts w:ascii="Tahoma" w:hAnsi="Tahoma" w:cs="Tahoma"/>
    </w:rPr>
  </w:style>
  <w:style w:type="paragraph" w:styleId="2e">
    <w:name w:val="Body Text First Indent 2"/>
    <w:basedOn w:val="afff5"/>
    <w:link w:val="2Char2"/>
    <w:uiPriority w:val="99"/>
    <w:semiHidden/>
    <w:unhideWhenUsed/>
    <w:rsid w:val="005056EF"/>
    <w:pPr>
      <w:spacing w:after="0"/>
      <w:ind w:firstLine="360"/>
    </w:pPr>
  </w:style>
  <w:style w:type="character" w:customStyle="1" w:styleId="2Char2">
    <w:name w:val="نص أساسي بمسافة بادئة للسطر الأول 2 Char"/>
    <w:basedOn w:val="Charf0"/>
    <w:link w:val="2e"/>
    <w:uiPriority w:val="99"/>
    <w:semiHidden/>
    <w:rsid w:val="005056EF"/>
    <w:rPr>
      <w:rFonts w:ascii="Tahoma" w:hAnsi="Tahoma" w:cs="Tahoma"/>
    </w:rPr>
  </w:style>
  <w:style w:type="paragraph" w:styleId="afff7">
    <w:name w:val="Normal Indent"/>
    <w:basedOn w:val="a2"/>
    <w:uiPriority w:val="99"/>
    <w:semiHidden/>
    <w:unhideWhenUsed/>
    <w:rsid w:val="005056EF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5056EF"/>
  </w:style>
  <w:style w:type="character" w:customStyle="1" w:styleId="Charf2">
    <w:name w:val="عنوان ملاحظة Char"/>
    <w:basedOn w:val="a3"/>
    <w:link w:val="afff8"/>
    <w:uiPriority w:val="99"/>
    <w:semiHidden/>
    <w:rsid w:val="005056EF"/>
    <w:rPr>
      <w:rFonts w:ascii="Tahoma" w:hAnsi="Tahoma" w:cs="Tahoma"/>
    </w:rPr>
  </w:style>
  <w:style w:type="table" w:styleId="afff9">
    <w:name w:val="Table Contemporary"/>
    <w:basedOn w:val="a4"/>
    <w:uiPriority w:val="99"/>
    <w:semiHidden/>
    <w:unhideWhenUsed/>
    <w:rsid w:val="005056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5056EF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5056E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5056EF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5056EF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5056EF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5056EF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5056EF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5056EF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c">
    <w:name w:val="Light Grid"/>
    <w:basedOn w:val="a4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5056EF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5056EF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basedOn w:val="a4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5056EF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c">
    <w:name w:val="List Table 1 Light"/>
    <w:basedOn w:val="a4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5056E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5056EF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5056EF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5056E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5056EF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5056EF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5056EF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5056E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5056E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5056E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5056E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5056EF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5056EF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5056EF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5056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5056E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5056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5056E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5056E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5056E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5056E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5056EF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5056E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5056E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5056E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5056E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5056E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5056E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5056E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5056E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5056EF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5056EF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5056EF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5056EF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5056EF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5056EF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3"/>
    <w:uiPriority w:val="99"/>
    <w:semiHidden/>
    <w:unhideWhenUsed/>
    <w:rsid w:val="005056EF"/>
  </w:style>
  <w:style w:type="character" w:customStyle="1" w:styleId="Charf3">
    <w:name w:val="توقيع البريد الإلكتروني Char"/>
    <w:basedOn w:val="a3"/>
    <w:link w:val="afffe"/>
    <w:uiPriority w:val="99"/>
    <w:semiHidden/>
    <w:rsid w:val="005056EF"/>
    <w:rPr>
      <w:rFonts w:ascii="Tahoma" w:hAnsi="Tahoma" w:cs="Tahoma"/>
    </w:rPr>
  </w:style>
  <w:style w:type="paragraph" w:styleId="affff">
    <w:name w:val="Salutation"/>
    <w:basedOn w:val="a2"/>
    <w:next w:val="a2"/>
    <w:link w:val="Charf4"/>
    <w:uiPriority w:val="99"/>
    <w:semiHidden/>
    <w:unhideWhenUsed/>
    <w:rsid w:val="005056EF"/>
  </w:style>
  <w:style w:type="character" w:customStyle="1" w:styleId="Charf4">
    <w:name w:val="تحية Char"/>
    <w:basedOn w:val="a3"/>
    <w:link w:val="affff"/>
    <w:uiPriority w:val="99"/>
    <w:semiHidden/>
    <w:rsid w:val="005056EF"/>
    <w:rPr>
      <w:rFonts w:ascii="Tahoma" w:hAnsi="Tahoma" w:cs="Tahoma"/>
    </w:rPr>
  </w:style>
  <w:style w:type="table" w:styleId="1d">
    <w:name w:val="Table Columns 1"/>
    <w:basedOn w:val="a4"/>
    <w:uiPriority w:val="99"/>
    <w:semiHidden/>
    <w:unhideWhenUsed/>
    <w:rsid w:val="005056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5056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5056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5056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5056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5"/>
    <w:uiPriority w:val="99"/>
    <w:semiHidden/>
    <w:unhideWhenUsed/>
    <w:rsid w:val="005056EF"/>
    <w:pPr>
      <w:ind w:left="4320"/>
    </w:pPr>
  </w:style>
  <w:style w:type="character" w:customStyle="1" w:styleId="Charf5">
    <w:name w:val="توقيع Char"/>
    <w:basedOn w:val="a3"/>
    <w:link w:val="affff0"/>
    <w:uiPriority w:val="99"/>
    <w:semiHidden/>
    <w:rsid w:val="005056EF"/>
    <w:rPr>
      <w:rFonts w:ascii="Tahoma" w:hAnsi="Tahoma" w:cs="Tahoma"/>
    </w:rPr>
  </w:style>
  <w:style w:type="table" w:styleId="1e">
    <w:name w:val="Table Simple 1"/>
    <w:basedOn w:val="a4"/>
    <w:uiPriority w:val="99"/>
    <w:semiHidden/>
    <w:unhideWhenUsed/>
    <w:rsid w:val="005056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5056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5056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5056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5056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5056EF"/>
    <w:pPr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5056EF"/>
    <w:pPr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5056EF"/>
    <w:pPr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5056EF"/>
    <w:pPr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5056EF"/>
    <w:pPr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5056EF"/>
    <w:pPr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5056EF"/>
    <w:pPr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5056EF"/>
    <w:pPr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5056EF"/>
    <w:pPr>
      <w:ind w:left="1980" w:hanging="220"/>
    </w:pPr>
  </w:style>
  <w:style w:type="paragraph" w:styleId="affff1">
    <w:name w:val="index heading"/>
    <w:basedOn w:val="a2"/>
    <w:next w:val="Index1"/>
    <w:uiPriority w:val="99"/>
    <w:semiHidden/>
    <w:unhideWhenUsed/>
    <w:rsid w:val="005056EF"/>
    <w:rPr>
      <w:rFonts w:eastAsiaTheme="majorEastAsia"/>
      <w:b/>
      <w:bCs/>
    </w:rPr>
  </w:style>
  <w:style w:type="paragraph" w:styleId="affff2">
    <w:name w:val="Closing"/>
    <w:basedOn w:val="a2"/>
    <w:link w:val="Charf6"/>
    <w:uiPriority w:val="99"/>
    <w:semiHidden/>
    <w:unhideWhenUsed/>
    <w:rsid w:val="005056EF"/>
    <w:pPr>
      <w:ind w:left="4320"/>
    </w:pPr>
  </w:style>
  <w:style w:type="character" w:customStyle="1" w:styleId="Charf6">
    <w:name w:val="خاتمة Char"/>
    <w:basedOn w:val="a3"/>
    <w:link w:val="affff2"/>
    <w:uiPriority w:val="99"/>
    <w:semiHidden/>
    <w:rsid w:val="005056EF"/>
    <w:rPr>
      <w:rFonts w:ascii="Tahoma" w:hAnsi="Tahoma" w:cs="Tahoma"/>
    </w:rPr>
  </w:style>
  <w:style w:type="table" w:styleId="affff3">
    <w:name w:val="Table Grid"/>
    <w:basedOn w:val="a4"/>
    <w:uiPriority w:val="39"/>
    <w:rsid w:val="00505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Grid 1"/>
    <w:basedOn w:val="a4"/>
    <w:uiPriority w:val="99"/>
    <w:semiHidden/>
    <w:unhideWhenUsed/>
    <w:rsid w:val="005056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Grid 2"/>
    <w:basedOn w:val="a4"/>
    <w:uiPriority w:val="99"/>
    <w:semiHidden/>
    <w:unhideWhenUsed/>
    <w:rsid w:val="005056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5056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5056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5056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5056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5056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5056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5056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1">
    <w:name w:val="Grid Table 1 Light"/>
    <w:basedOn w:val="a4"/>
    <w:uiPriority w:val="46"/>
    <w:rsid w:val="005056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056E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056E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056E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056E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056E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056E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4">
    <w:name w:val="Grid Table 2"/>
    <w:basedOn w:val="a4"/>
    <w:uiPriority w:val="47"/>
    <w:rsid w:val="005056E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5056E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5056E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5056E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5056E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5056E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5056E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0">
    <w:name w:val="Grid Table 3"/>
    <w:basedOn w:val="a4"/>
    <w:uiPriority w:val="48"/>
    <w:rsid w:val="005056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5056E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5056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5056E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5056E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5056E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5056E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b">
    <w:name w:val="Grid Table 4"/>
    <w:basedOn w:val="a4"/>
    <w:uiPriority w:val="49"/>
    <w:rsid w:val="005056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5056E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5056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5056E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5056E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5056E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5056E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a">
    <w:name w:val="Grid Table 5 Dark"/>
    <w:basedOn w:val="a4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5056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4">
    <w:name w:val="Grid Table 6 Colorful"/>
    <w:basedOn w:val="a4"/>
    <w:uiPriority w:val="51"/>
    <w:rsid w:val="005056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5056E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5056E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5056E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5056E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5056E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5056E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4">
    <w:name w:val="Grid Table 7 Colorful"/>
    <w:basedOn w:val="a4"/>
    <w:uiPriority w:val="52"/>
    <w:rsid w:val="005056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5056EF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5056EF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5056E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5056E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5056E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5056EF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2">
    <w:name w:val="Table Web 1"/>
    <w:basedOn w:val="a4"/>
    <w:uiPriority w:val="99"/>
    <w:semiHidden/>
    <w:unhideWhenUsed/>
    <w:rsid w:val="005056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5056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5056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5056EF"/>
    <w:rPr>
      <w:rFonts w:ascii="Tahoma" w:hAnsi="Tahoma" w:cs="Tahoma"/>
      <w:vertAlign w:val="superscript"/>
    </w:rPr>
  </w:style>
  <w:style w:type="character" w:styleId="affff6">
    <w:name w:val="line number"/>
    <w:basedOn w:val="a3"/>
    <w:uiPriority w:val="99"/>
    <w:semiHidden/>
    <w:unhideWhenUsed/>
    <w:rsid w:val="005056EF"/>
    <w:rPr>
      <w:rFonts w:ascii="Tahoma" w:hAnsi="Tahoma" w:cs="Tahoma"/>
    </w:rPr>
  </w:style>
  <w:style w:type="table" w:styleId="1f3">
    <w:name w:val="Table 3D effects 1"/>
    <w:basedOn w:val="a4"/>
    <w:uiPriority w:val="99"/>
    <w:semiHidden/>
    <w:unhideWhenUsed/>
    <w:rsid w:val="005056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3D effects 2"/>
    <w:basedOn w:val="a4"/>
    <w:uiPriority w:val="99"/>
    <w:semiHidden/>
    <w:unhideWhenUsed/>
    <w:rsid w:val="005056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5056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505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page number"/>
    <w:basedOn w:val="a3"/>
    <w:uiPriority w:val="99"/>
    <w:semiHidden/>
    <w:unhideWhenUsed/>
    <w:rsid w:val="005056EF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1605;&#1587;&#1575;&#1601;&#1577;%20&#1608;&#1575;&#1581;&#1583;&#1577;%20(&#1601;&#1575;&#1585;&#1594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مسافة واحدة (فارغ)</Template>
  <TotalTime>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2024-07-28T23:14:00Z</dcterms:created>
  <dcterms:modified xsi:type="dcterms:W3CDTF">2024-07-28T23:26:00Z</dcterms:modified>
</cp:coreProperties>
</file>